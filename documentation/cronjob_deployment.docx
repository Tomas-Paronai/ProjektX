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7806" w:rsidRDefault="005D2851">
      <w:pPr>
        <w:pStyle w:val="Title"/>
      </w:pPr>
      <w:r>
        <w:t>Cron job</w:t>
      </w:r>
    </w:p>
    <w:p w:rsidR="000B0AAE" w:rsidRDefault="0009453B">
      <w:r>
        <w:t>Cron  is time</w:t>
      </w:r>
      <w:r w:rsidR="007E3686">
        <w:t>-based job scheduler</w:t>
      </w:r>
      <w:r>
        <w:t xml:space="preserve"> software utility which is used for maintenance tasks and </w:t>
      </w:r>
      <w:r w:rsidR="000B0AAE">
        <w:t>for launching scripts on certain time</w:t>
      </w:r>
      <w:r>
        <w:t>.</w:t>
      </w:r>
      <w:r w:rsidR="000B0AAE">
        <w:t xml:space="preserve"> We use cron job for deleting user login information if user will not activate his account trough email in period of two months. Cron job script is located in product folder structure in directory controllers/</w:t>
      </w:r>
      <w:r w:rsidR="007E3686">
        <w:t>cron. Information about deployment of cron job is located in deployment part.</w:t>
      </w:r>
      <w:bookmarkStart w:id="0" w:name="_GoBack"/>
      <w:bookmarkEnd w:id="0"/>
      <w:r w:rsidR="007E3686">
        <w:t xml:space="preserve"> </w:t>
      </w:r>
    </w:p>
    <w:p w:rsidR="000B0AAE" w:rsidRDefault="000B0AAE" w:rsidP="000B0AAE">
      <w:pPr>
        <w:pStyle w:val="Title"/>
      </w:pPr>
      <w:r>
        <w:t>Deployment</w:t>
      </w:r>
    </w:p>
    <w:p w:rsidR="001D610B" w:rsidRDefault="000B0AAE" w:rsidP="000B0AAE">
      <w:r>
        <w:t>For deployment of our product you will need to download it from GitHub repository</w:t>
      </w:r>
      <w:r w:rsidR="001D610B">
        <w:t xml:space="preserve"> </w:t>
      </w:r>
      <w:hyperlink r:id="rId9" w:history="1">
        <w:r w:rsidR="001D610B" w:rsidRPr="00D81BFF">
          <w:rPr>
            <w:rStyle w:val="Hyperlink"/>
          </w:rPr>
          <w:t>https://github.com/Tomas-Paronai/ProjektX.git</w:t>
        </w:r>
      </w:hyperlink>
      <w:r w:rsidR="001D610B">
        <w:t xml:space="preserve"> </w:t>
      </w:r>
      <w:r>
        <w:t xml:space="preserve"> and change database info such as</w:t>
      </w:r>
      <w:r w:rsidR="001D610B">
        <w:t xml:space="preserve"> database host, </w:t>
      </w:r>
      <w:r>
        <w:t xml:space="preserve">database name, </w:t>
      </w:r>
      <w:r w:rsidR="001D610B">
        <w:t>database user, database password in Database connectivity handler which is located in  API/Database.php directory.</w:t>
      </w:r>
    </w:p>
    <w:p w:rsidR="000B0AAE" w:rsidRPr="000B0AAE" w:rsidRDefault="001D610B" w:rsidP="000B0AAE">
      <w:r>
        <w:t>Next you will need</w:t>
      </w:r>
      <w:r w:rsidR="000B0AAE">
        <w:t xml:space="preserve"> </w:t>
      </w:r>
      <w:r>
        <w:t>to change Mail smtp server info in API/Mail.php. Which include smtp server host address, user email address, and user password. Now you can create or import your database</w:t>
      </w:r>
      <w:r w:rsidR="007E3686">
        <w:t xml:space="preserve"> </w:t>
      </w:r>
      <w:r>
        <w:t>(Warning: database must be based on physical model of database provided in project folder /database)</w:t>
      </w:r>
      <w:r w:rsidR="007E3686">
        <w:t xml:space="preserve">. Final steps are uploading website to webserver you will only need these folders in root project folder (API, controllers, libraries, view) and also index.php and config.php. For enabling our cron job for maintenance you need to choose file controllers/cron/cron.php in your webserver cron job settings. </w:t>
      </w:r>
    </w:p>
    <w:p w:rsidR="00C47806" w:rsidRDefault="00C47806"/>
    <w:sectPr w:rsidR="00C4780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41AF" w:rsidRDefault="001341AF">
      <w:pPr>
        <w:spacing w:after="0" w:line="240" w:lineRule="auto"/>
      </w:pPr>
      <w:r>
        <w:separator/>
      </w:r>
    </w:p>
  </w:endnote>
  <w:endnote w:type="continuationSeparator" w:id="0">
    <w:p w:rsidR="001341AF" w:rsidRDefault="00134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orbel">
    <w:panose1 w:val="020B0503020204020204"/>
    <w:charset w:val="EE"/>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41AF" w:rsidRDefault="001341AF">
      <w:pPr>
        <w:spacing w:after="0" w:line="240" w:lineRule="auto"/>
      </w:pPr>
      <w:r>
        <w:separator/>
      </w:r>
    </w:p>
  </w:footnote>
  <w:footnote w:type="continuationSeparator" w:id="0">
    <w:p w:rsidR="001341AF" w:rsidRDefault="001341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851"/>
    <w:rsid w:val="0009453B"/>
    <w:rsid w:val="000B0AAE"/>
    <w:rsid w:val="001341AF"/>
    <w:rsid w:val="001D610B"/>
    <w:rsid w:val="005D2851"/>
    <w:rsid w:val="007E3686"/>
    <w:rsid w:val="00C4780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0F28FC-CDD0-4AF5-9E65-23F19E9D7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sid w:val="001D610B"/>
    <w:rPr>
      <w:color w:val="005DBA"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ithub.com/Tomas-Paronai/ProjektX.gi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us\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D29EC96B-0D84-42DF-B1BF-EBB194140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96</TotalTime>
  <Pages>1</Pages>
  <Words>209</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Matus</dc:creator>
  <cp:keywords/>
  <cp:lastModifiedBy>Matus</cp:lastModifiedBy>
  <cp:revision>1</cp:revision>
  <dcterms:created xsi:type="dcterms:W3CDTF">2016-03-09T21:11:00Z</dcterms:created>
  <dcterms:modified xsi:type="dcterms:W3CDTF">2016-03-09T22:47:00Z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